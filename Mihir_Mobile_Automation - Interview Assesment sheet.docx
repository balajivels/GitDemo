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B388C" w14:textId="335FF50E" w:rsidR="00E25555" w:rsidRPr="00E25555" w:rsidRDefault="00FC6D8A" w:rsidP="00E25555">
      <w:pPr>
        <w:pStyle w:val="Heading1"/>
        <w:rPr>
          <w:rFonts w:ascii="Calibri" w:hAnsi="Calibri" w:cs="Calibri"/>
          <w:sz w:val="22"/>
          <w:szCs w:val="22"/>
        </w:rPr>
      </w:pPr>
      <w:r w:rsidRPr="002C6DD3">
        <w:rPr>
          <w:rFonts w:ascii="Calibri" w:hAnsi="Calibri" w:cs="Calibri"/>
          <w:sz w:val="22"/>
          <w:szCs w:val="22"/>
        </w:rPr>
        <w:t xml:space="preserve">Experienced Candidate Interview </w:t>
      </w:r>
      <w:proofErr w:type="gramStart"/>
      <w:r w:rsidRPr="002C6DD3">
        <w:rPr>
          <w:rFonts w:ascii="Calibri" w:hAnsi="Calibri" w:cs="Calibri"/>
          <w:sz w:val="22"/>
          <w:szCs w:val="22"/>
        </w:rPr>
        <w:t>Assessment</w:t>
      </w:r>
      <w:r w:rsidR="00840E0C">
        <w:rPr>
          <w:rFonts w:ascii="Calibri" w:hAnsi="Calibri" w:cs="Calibri"/>
          <w:sz w:val="22"/>
          <w:szCs w:val="22"/>
        </w:rPr>
        <w:t xml:space="preserve"> .</w:t>
      </w:r>
      <w:proofErr w:type="gramEnd"/>
    </w:p>
    <w:p w14:paraId="3D6539F6" w14:textId="77777777" w:rsidR="00AD0DEB" w:rsidRPr="00984FC2" w:rsidRDefault="00FD5375" w:rsidP="00FD5375">
      <w:pPr>
        <w:pStyle w:val="Heading2"/>
        <w:tabs>
          <w:tab w:val="left" w:pos="3390"/>
        </w:tabs>
        <w:rPr>
          <w:rFonts w:ascii="Calibri" w:hAnsi="Calibri" w:cs="Calibri"/>
          <w:szCs w:val="22"/>
        </w:rPr>
      </w:pPr>
      <w:r w:rsidRPr="00984FC2">
        <w:rPr>
          <w:rFonts w:ascii="Calibri" w:hAnsi="Calibri" w:cs="Calibri"/>
          <w:szCs w:val="22"/>
        </w:rPr>
        <w:t>Interview Identifying Information</w:t>
      </w:r>
    </w:p>
    <w:tbl>
      <w:tblPr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90"/>
        <w:gridCol w:w="3240"/>
        <w:gridCol w:w="2344"/>
        <w:gridCol w:w="3326"/>
      </w:tblGrid>
      <w:tr w:rsidR="00A149E2" w:rsidRPr="002A733C" w14:paraId="40C4E0F1" w14:textId="77777777" w:rsidTr="007F07A7">
        <w:trPr>
          <w:trHeight w:hRule="exact" w:val="383"/>
          <w:tblHeader/>
        </w:trPr>
        <w:tc>
          <w:tcPr>
            <w:tcW w:w="1890" w:type="dxa"/>
            <w:tcBorders>
              <w:left w:val="nil"/>
            </w:tcBorders>
            <w:vAlign w:val="bottom"/>
          </w:tcPr>
          <w:p w14:paraId="6F6D69CE" w14:textId="77777777" w:rsidR="00A149E2" w:rsidRPr="002C6DD3" w:rsidRDefault="00D46CF0" w:rsidP="004B1269">
            <w:pPr>
              <w:pStyle w:val="Heading4"/>
              <w:rPr>
                <w:rFonts w:ascii="Calibri" w:hAnsi="Calibri" w:cs="Calibri"/>
                <w:sz w:val="18"/>
                <w:szCs w:val="18"/>
              </w:rPr>
            </w:pPr>
            <w:r w:rsidRPr="00D46CF0">
              <w:rPr>
                <w:rFonts w:ascii="Calibri" w:hAnsi="Calibri" w:cs="Calibri"/>
                <w:sz w:val="18"/>
                <w:szCs w:val="18"/>
              </w:rPr>
              <w:t>Candidate Name</w:t>
            </w:r>
          </w:p>
        </w:tc>
        <w:tc>
          <w:tcPr>
            <w:tcW w:w="3240" w:type="dxa"/>
            <w:vAlign w:val="bottom"/>
          </w:tcPr>
          <w:p w14:paraId="7BBF1601" w14:textId="4989B808" w:rsidR="00542D11" w:rsidRDefault="008E202F" w:rsidP="2076A942">
            <w:pPr>
              <w:rPr>
                <w:rStyle w:val="ui-provider"/>
              </w:rPr>
            </w:pPr>
            <w:r>
              <w:rPr>
                <w:rStyle w:val="ui-provider"/>
              </w:rPr>
              <w:t>Mihir</w:t>
            </w:r>
          </w:p>
          <w:p w14:paraId="53810310" w14:textId="5BC3A5DE" w:rsidR="00542D11" w:rsidRPr="002C6DD3" w:rsidRDefault="00542D11" w:rsidP="2076A942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344" w:type="dxa"/>
            <w:vAlign w:val="bottom"/>
          </w:tcPr>
          <w:p w14:paraId="175F6723" w14:textId="77777777" w:rsidR="00A149E2" w:rsidRPr="002C6DD3" w:rsidRDefault="00BC1BFE" w:rsidP="004B1269">
            <w:pPr>
              <w:pStyle w:val="Heading4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Interviewer’s Name</w:t>
            </w:r>
          </w:p>
        </w:tc>
        <w:tc>
          <w:tcPr>
            <w:tcW w:w="3326" w:type="dxa"/>
            <w:tcBorders>
              <w:right w:val="nil"/>
            </w:tcBorders>
            <w:vAlign w:val="bottom"/>
          </w:tcPr>
          <w:p w14:paraId="420479E3" w14:textId="4C5812A4" w:rsidR="00A149E2" w:rsidRPr="00F22BB1" w:rsidRDefault="0044663A" w:rsidP="3B82B0F9">
            <w:pPr>
              <w:rPr>
                <w:b/>
                <w:bCs/>
              </w:rPr>
            </w:pPr>
            <w:r>
              <w:rPr>
                <w:b/>
                <w:bCs/>
              </w:rPr>
              <w:t>Balaji Veluchamy</w:t>
            </w:r>
          </w:p>
        </w:tc>
      </w:tr>
    </w:tbl>
    <w:p w14:paraId="5BF65178" w14:textId="77777777" w:rsidR="00AD0DEB" w:rsidRPr="00BD7C18" w:rsidRDefault="00FE3C22" w:rsidP="00AD0DEB">
      <w:pPr>
        <w:pStyle w:val="Heading2"/>
        <w:rPr>
          <w:rFonts w:ascii="Calibri" w:hAnsi="Calibri" w:cs="Calibri"/>
        </w:rPr>
      </w:pPr>
      <w:r w:rsidRPr="00BD7C18">
        <w:rPr>
          <w:rFonts w:ascii="Calibri" w:hAnsi="Calibri" w:cs="Calibri"/>
        </w:rPr>
        <w:t>Shared Competencies</w:t>
      </w:r>
    </w:p>
    <w:tbl>
      <w:tblPr>
        <w:tblW w:w="16724" w:type="dxa"/>
        <w:tblBorders>
          <w:top w:val="single" w:sz="4" w:space="0" w:color="D9D9D9" w:themeColor="background1" w:themeShade="D9"/>
          <w:bottom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214"/>
        <w:gridCol w:w="2188"/>
        <w:gridCol w:w="51"/>
        <w:gridCol w:w="1464"/>
        <w:gridCol w:w="1466"/>
        <w:gridCol w:w="1466"/>
        <w:gridCol w:w="1466"/>
        <w:gridCol w:w="1600"/>
        <w:gridCol w:w="1366"/>
        <w:gridCol w:w="1481"/>
        <w:gridCol w:w="1481"/>
        <w:gridCol w:w="1481"/>
      </w:tblGrid>
      <w:tr w:rsidR="00212276" w:rsidRPr="002A733C" w14:paraId="7646D7AE" w14:textId="77777777" w:rsidTr="000B1810">
        <w:trPr>
          <w:gridAfter w:val="4"/>
          <w:wAfter w:w="5809" w:type="dxa"/>
          <w:trHeight w:hRule="exact" w:val="1212"/>
        </w:trPr>
        <w:tc>
          <w:tcPr>
            <w:tcW w:w="3453" w:type="dxa"/>
            <w:gridSpan w:val="3"/>
            <w:vAlign w:val="center"/>
          </w:tcPr>
          <w:p w14:paraId="13A05338" w14:textId="5517BE20" w:rsidR="00212276" w:rsidRPr="00840E0C" w:rsidRDefault="000B1810" w:rsidP="002219F3">
            <w:pPr>
              <w:rPr>
                <w:b/>
                <w:bCs/>
              </w:rPr>
            </w:pPr>
            <w:r>
              <w:rPr>
                <w:b/>
                <w:bCs/>
              </w:rPr>
              <w:t>Mobile Manual Testing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08A55108" w14:textId="77777777" w:rsidR="00212276" w:rsidRPr="00BD7C18" w:rsidRDefault="00A64340" w:rsidP="00FD5375">
            <w:pPr>
              <w:pStyle w:val="Heading3"/>
              <w:rPr>
                <w:rFonts w:ascii="Calibri" w:hAnsi="Calibri" w:cs="Calibri"/>
                <w:sz w:val="18"/>
                <w:szCs w:val="18"/>
              </w:rPr>
            </w:pPr>
            <w:r w:rsidRPr="00BD7C18">
              <w:rPr>
                <w:rFonts w:ascii="Calibri" w:hAnsi="Calibri" w:cs="Calibri"/>
                <w:sz w:val="18"/>
                <w:szCs w:val="18"/>
              </w:rPr>
              <w:t>5</w:t>
            </w:r>
            <w:r w:rsidR="00FD5375" w:rsidRPr="00BD7C18">
              <w:rPr>
                <w:rFonts w:ascii="Calibri" w:hAnsi="Calibri" w:cs="Calibri"/>
                <w:sz w:val="18"/>
                <w:szCs w:val="18"/>
              </w:rPr>
              <w:t xml:space="preserve"> = Significantly exceeded expectations</w:t>
            </w:r>
          </w:p>
        </w:tc>
        <w:tc>
          <w:tcPr>
            <w:tcW w:w="1466" w:type="dxa"/>
            <w:shd w:val="clear" w:color="auto" w:fill="auto"/>
            <w:vAlign w:val="center"/>
          </w:tcPr>
          <w:p w14:paraId="49225089" w14:textId="77777777" w:rsidR="00212276" w:rsidRPr="00BD7C18" w:rsidRDefault="00A64340" w:rsidP="00FD5375">
            <w:pPr>
              <w:pStyle w:val="Heading3"/>
              <w:rPr>
                <w:rFonts w:ascii="Calibri" w:hAnsi="Calibri" w:cs="Calibri"/>
                <w:sz w:val="18"/>
                <w:szCs w:val="18"/>
              </w:rPr>
            </w:pPr>
            <w:r w:rsidRPr="00BD7C18">
              <w:rPr>
                <w:rFonts w:ascii="Calibri" w:hAnsi="Calibri" w:cs="Calibri"/>
                <w:sz w:val="18"/>
                <w:szCs w:val="18"/>
              </w:rPr>
              <w:t>4</w:t>
            </w:r>
            <w:r w:rsidR="00712449" w:rsidRPr="00BD7C18">
              <w:rPr>
                <w:rFonts w:ascii="Calibri" w:hAnsi="Calibri" w:cs="Calibri"/>
                <w:sz w:val="18"/>
                <w:szCs w:val="18"/>
              </w:rPr>
              <w:t xml:space="preserve"> = </w:t>
            </w:r>
            <w:r w:rsidR="00FD5375" w:rsidRPr="00BD7C18">
              <w:rPr>
                <w:rFonts w:ascii="Calibri" w:hAnsi="Calibri" w:cs="Calibri"/>
                <w:sz w:val="18"/>
                <w:szCs w:val="18"/>
              </w:rPr>
              <w:t>Exceeded expectations</w:t>
            </w:r>
          </w:p>
        </w:tc>
        <w:tc>
          <w:tcPr>
            <w:tcW w:w="1466" w:type="dxa"/>
            <w:shd w:val="clear" w:color="auto" w:fill="auto"/>
            <w:vAlign w:val="center"/>
          </w:tcPr>
          <w:p w14:paraId="44786D30" w14:textId="77777777" w:rsidR="00212276" w:rsidRPr="00BD7C18" w:rsidRDefault="00712449" w:rsidP="00FD5375">
            <w:pPr>
              <w:pStyle w:val="Heading3"/>
              <w:rPr>
                <w:rFonts w:ascii="Calibri" w:hAnsi="Calibri" w:cs="Calibri"/>
                <w:sz w:val="18"/>
                <w:szCs w:val="18"/>
              </w:rPr>
            </w:pPr>
            <w:r w:rsidRPr="00BD7C18">
              <w:rPr>
                <w:rFonts w:ascii="Calibri" w:hAnsi="Calibri" w:cs="Calibri"/>
                <w:sz w:val="18"/>
                <w:szCs w:val="18"/>
              </w:rPr>
              <w:t xml:space="preserve">3 = </w:t>
            </w:r>
            <w:r w:rsidR="00FD5375" w:rsidRPr="00BD7C18">
              <w:rPr>
                <w:rFonts w:ascii="Calibri" w:hAnsi="Calibri" w:cs="Calibri"/>
                <w:sz w:val="18"/>
                <w:szCs w:val="18"/>
              </w:rPr>
              <w:t>Met expectations</w:t>
            </w:r>
          </w:p>
        </w:tc>
        <w:tc>
          <w:tcPr>
            <w:tcW w:w="1466" w:type="dxa"/>
            <w:shd w:val="clear" w:color="auto" w:fill="auto"/>
            <w:vAlign w:val="center"/>
          </w:tcPr>
          <w:p w14:paraId="5B01A6F9" w14:textId="77777777" w:rsidR="00212276" w:rsidRPr="00BD7C18" w:rsidRDefault="00A64340" w:rsidP="00FD5375">
            <w:pPr>
              <w:pStyle w:val="Heading3"/>
              <w:rPr>
                <w:rFonts w:ascii="Calibri" w:hAnsi="Calibri" w:cs="Calibri"/>
                <w:sz w:val="18"/>
                <w:szCs w:val="18"/>
              </w:rPr>
            </w:pPr>
            <w:r w:rsidRPr="00BD7C18">
              <w:rPr>
                <w:rFonts w:ascii="Calibri" w:hAnsi="Calibri" w:cs="Calibri"/>
                <w:sz w:val="18"/>
                <w:szCs w:val="18"/>
              </w:rPr>
              <w:t>2</w:t>
            </w:r>
            <w:r w:rsidR="00712449" w:rsidRPr="00BD7C18">
              <w:rPr>
                <w:rFonts w:ascii="Calibri" w:hAnsi="Calibri" w:cs="Calibri"/>
                <w:sz w:val="18"/>
                <w:szCs w:val="18"/>
              </w:rPr>
              <w:t xml:space="preserve"> = </w:t>
            </w:r>
            <w:r w:rsidR="00FD5375" w:rsidRPr="00BD7C18">
              <w:rPr>
                <w:rFonts w:ascii="Calibri" w:hAnsi="Calibri" w:cs="Calibri"/>
                <w:sz w:val="18"/>
                <w:szCs w:val="18"/>
              </w:rPr>
              <w:t>Met expectations with reservations</w:t>
            </w:r>
          </w:p>
        </w:tc>
        <w:tc>
          <w:tcPr>
            <w:tcW w:w="1600" w:type="dxa"/>
            <w:shd w:val="clear" w:color="auto" w:fill="auto"/>
            <w:vAlign w:val="center"/>
          </w:tcPr>
          <w:p w14:paraId="696F84CF" w14:textId="77777777" w:rsidR="00212276" w:rsidRPr="00BD7C18" w:rsidRDefault="00A64340" w:rsidP="00FD5375">
            <w:pPr>
              <w:pStyle w:val="Heading3"/>
              <w:rPr>
                <w:rFonts w:ascii="Calibri" w:hAnsi="Calibri" w:cs="Calibri"/>
                <w:sz w:val="18"/>
                <w:szCs w:val="18"/>
              </w:rPr>
            </w:pPr>
            <w:r w:rsidRPr="00BD7C18">
              <w:rPr>
                <w:rFonts w:ascii="Calibri" w:hAnsi="Calibri" w:cs="Calibri"/>
                <w:sz w:val="18"/>
                <w:szCs w:val="18"/>
              </w:rPr>
              <w:t>1</w:t>
            </w:r>
            <w:r w:rsidR="00712449" w:rsidRPr="00BD7C18">
              <w:rPr>
                <w:rFonts w:ascii="Calibri" w:hAnsi="Calibri" w:cs="Calibri"/>
                <w:sz w:val="18"/>
                <w:szCs w:val="18"/>
              </w:rPr>
              <w:t xml:space="preserve"> = </w:t>
            </w:r>
            <w:r w:rsidR="00FD5375" w:rsidRPr="00BD7C18">
              <w:rPr>
                <w:rFonts w:ascii="Calibri" w:hAnsi="Calibri" w:cs="Calibri"/>
                <w:sz w:val="18"/>
                <w:szCs w:val="18"/>
              </w:rPr>
              <w:t>Did not meet expectations</w:t>
            </w:r>
          </w:p>
        </w:tc>
      </w:tr>
      <w:tr w:rsidR="00212276" w:rsidRPr="002A733C" w14:paraId="35AB7476" w14:textId="77777777" w:rsidTr="000B1810">
        <w:trPr>
          <w:gridAfter w:val="4"/>
          <w:wAfter w:w="5809" w:type="dxa"/>
          <w:trHeight w:hRule="exact" w:val="547"/>
        </w:trPr>
        <w:tc>
          <w:tcPr>
            <w:tcW w:w="3453" w:type="dxa"/>
            <w:gridSpan w:val="3"/>
            <w:vAlign w:val="center"/>
          </w:tcPr>
          <w:p w14:paraId="090432EF" w14:textId="0260312C" w:rsidR="00840E0C" w:rsidRDefault="00840E0C" w:rsidP="002219F3">
            <w:pPr>
              <w:pStyle w:val="Heading4"/>
              <w:rPr>
                <w:rFonts w:ascii="Calibri" w:hAnsi="Calibri" w:cs="Calibri"/>
                <w:sz w:val="20"/>
                <w:szCs w:val="20"/>
              </w:rPr>
            </w:pPr>
            <w:r w:rsidRPr="006A6A44">
              <w:rPr>
                <w:rFonts w:ascii="Calibri" w:hAnsi="Calibri" w:cs="Calibri"/>
                <w:sz w:val="20"/>
                <w:szCs w:val="20"/>
              </w:rPr>
              <w:t>Communication – Artic</w:t>
            </w:r>
            <w:r>
              <w:rPr>
                <w:rFonts w:ascii="Calibri" w:hAnsi="Calibri" w:cs="Calibri"/>
                <w:sz w:val="20"/>
                <w:szCs w:val="20"/>
              </w:rPr>
              <w:t>ulation,</w:t>
            </w:r>
          </w:p>
          <w:p w14:paraId="16CD304A" w14:textId="116C7654" w:rsidR="00212276" w:rsidRPr="006A6A44" w:rsidRDefault="00840E0C" w:rsidP="002219F3">
            <w:pPr>
              <w:pStyle w:val="Heading4"/>
              <w:rPr>
                <w:rFonts w:ascii="Calibri" w:hAnsi="Calibri" w:cs="Calibri"/>
                <w:sz w:val="20"/>
                <w:szCs w:val="20"/>
              </w:rPr>
            </w:pPr>
            <w:r w:rsidRPr="006A6A44">
              <w:rPr>
                <w:rFonts w:ascii="Calibri" w:hAnsi="Calibri" w:cs="Calibri"/>
                <w:sz w:val="20"/>
                <w:szCs w:val="20"/>
              </w:rPr>
              <w:t xml:space="preserve"> Effectiveness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58C246F2" w14:textId="6FFA2884" w:rsidR="00212276" w:rsidRPr="00984FC2" w:rsidRDefault="00212276" w:rsidP="002219F3">
            <w:pPr>
              <w:pStyle w:val="CheckBox"/>
              <w:rPr>
                <w:color w:val="000000" w:themeColor="text1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3028975E" w14:textId="6E73EA8D" w:rsidR="00212276" w:rsidRPr="00984FC2" w:rsidRDefault="00212276" w:rsidP="002219F3">
            <w:pPr>
              <w:pStyle w:val="CheckBox"/>
              <w:rPr>
                <w:color w:val="000000" w:themeColor="text1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2043C8BE" w14:textId="19563009" w:rsidR="00212276" w:rsidRPr="00984FC2" w:rsidRDefault="008E202F" w:rsidP="002219F3">
            <w:pPr>
              <w:pStyle w:val="CheckBox"/>
              <w:rPr>
                <w:color w:val="000000" w:themeColor="text1"/>
              </w:rPr>
            </w:pPr>
            <w:r w:rsidRPr="00984FC2">
              <w:rPr>
                <w:rStyle w:val="CheckBoxChar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4FC2">
              <w:rPr>
                <w:rStyle w:val="CheckBoxChar"/>
                <w:color w:val="000000" w:themeColor="text1"/>
              </w:rPr>
              <w:instrText xml:space="preserve"> FORMCHECKBOX </w:instrText>
            </w:r>
            <w:r>
              <w:rPr>
                <w:rStyle w:val="CheckBoxChar"/>
                <w:color w:val="000000" w:themeColor="text1"/>
              </w:rPr>
            </w:r>
            <w:r>
              <w:rPr>
                <w:rStyle w:val="CheckBoxChar"/>
                <w:color w:val="000000" w:themeColor="text1"/>
              </w:rPr>
              <w:fldChar w:fldCharType="separate"/>
            </w:r>
            <w:r w:rsidRPr="00984FC2">
              <w:rPr>
                <w:rStyle w:val="CheckBoxChar"/>
                <w:color w:val="000000" w:themeColor="text1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14:paraId="6378E176" w14:textId="6AF1558C" w:rsidR="00212276" w:rsidRPr="00984FC2" w:rsidRDefault="00212276" w:rsidP="002219F3">
            <w:pPr>
              <w:pStyle w:val="CheckBox"/>
              <w:rPr>
                <w:color w:val="000000" w:themeColor="text1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14:paraId="2F6E4DCD" w14:textId="72A404B9" w:rsidR="00212276" w:rsidRPr="00984FC2" w:rsidRDefault="00212276" w:rsidP="002219F3">
            <w:pPr>
              <w:pStyle w:val="CheckBox"/>
              <w:rPr>
                <w:color w:val="000000" w:themeColor="text1"/>
              </w:rPr>
            </w:pPr>
          </w:p>
        </w:tc>
      </w:tr>
      <w:tr w:rsidR="00A149E2" w:rsidRPr="002A733C" w14:paraId="0C61E653" w14:textId="77777777" w:rsidTr="000B1810">
        <w:trPr>
          <w:gridAfter w:val="10"/>
          <w:wAfter w:w="13322" w:type="dxa"/>
          <w:trHeight w:hRule="exact" w:val="403"/>
        </w:trPr>
        <w:tc>
          <w:tcPr>
            <w:tcW w:w="1214" w:type="dxa"/>
            <w:vAlign w:val="center"/>
          </w:tcPr>
          <w:p w14:paraId="0D9F952F" w14:textId="77777777" w:rsidR="00A149E2" w:rsidRPr="00944ECC" w:rsidRDefault="00A149E2" w:rsidP="004B1269">
            <w:pPr>
              <w:pStyle w:val="Italic"/>
              <w:rPr>
                <w:rFonts w:ascii="Calibri" w:hAnsi="Calibri" w:cs="Calibri"/>
                <w:sz w:val="18"/>
                <w:szCs w:val="18"/>
              </w:rPr>
            </w:pPr>
            <w:r w:rsidRPr="00944ECC">
              <w:rPr>
                <w:rFonts w:ascii="Calibri" w:hAnsi="Calibri" w:cs="Calibri"/>
                <w:sz w:val="18"/>
                <w:szCs w:val="18"/>
              </w:rPr>
              <w:t>Comments</w:t>
            </w:r>
          </w:p>
        </w:tc>
        <w:tc>
          <w:tcPr>
            <w:tcW w:w="2188" w:type="dxa"/>
            <w:shd w:val="clear" w:color="auto" w:fill="auto"/>
            <w:vAlign w:val="center"/>
          </w:tcPr>
          <w:p w14:paraId="3E2AD609" w14:textId="6EF0253F" w:rsidR="00A149E2" w:rsidRPr="002219F3" w:rsidRDefault="00A149E2" w:rsidP="20EF8A42">
            <w:pPr>
              <w:shd w:val="clear" w:color="auto" w:fill="FFFFFF" w:themeFill="background1"/>
              <w:rPr>
                <w:rFonts w:ascii="Arial" w:hAnsi="Arial"/>
                <w:color w:val="1F497D" w:themeColor="text2"/>
                <w:szCs w:val="16"/>
              </w:rPr>
            </w:pPr>
          </w:p>
        </w:tc>
      </w:tr>
      <w:tr w:rsidR="00FD5375" w:rsidRPr="002A733C" w14:paraId="688F53C6" w14:textId="77777777" w:rsidTr="000B1810">
        <w:trPr>
          <w:gridAfter w:val="4"/>
          <w:wAfter w:w="5809" w:type="dxa"/>
          <w:trHeight w:hRule="exact" w:val="627"/>
        </w:trPr>
        <w:tc>
          <w:tcPr>
            <w:tcW w:w="3453" w:type="dxa"/>
            <w:gridSpan w:val="3"/>
            <w:vAlign w:val="center"/>
          </w:tcPr>
          <w:p w14:paraId="22CDA378" w14:textId="67649FC4" w:rsidR="00FD5375" w:rsidRPr="006A6A44" w:rsidRDefault="000B1810" w:rsidP="000B1810">
            <w:pPr>
              <w:spacing w:before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Manual Testing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4604F79A" w14:textId="1F8082E0" w:rsidR="00FD5375" w:rsidRPr="00984FC2" w:rsidRDefault="00FD5375" w:rsidP="00FD5375">
            <w:pPr>
              <w:pStyle w:val="CheckBox"/>
              <w:rPr>
                <w:color w:val="000000" w:themeColor="text1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479BB3F3" w14:textId="2E662404" w:rsidR="00FD5375" w:rsidRPr="00984FC2" w:rsidRDefault="00FD5375" w:rsidP="00FD5375">
            <w:pPr>
              <w:pStyle w:val="CheckBox"/>
              <w:rPr>
                <w:color w:val="000000" w:themeColor="text1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3B53456C" w14:textId="1A7D8271" w:rsidR="00FD5375" w:rsidRPr="00984FC2" w:rsidRDefault="008E202F" w:rsidP="00FD5375">
            <w:pPr>
              <w:pStyle w:val="CheckBox"/>
              <w:rPr>
                <w:color w:val="000000" w:themeColor="text1"/>
              </w:rPr>
            </w:pPr>
            <w:r w:rsidRPr="00984FC2">
              <w:rPr>
                <w:rStyle w:val="CheckBoxChar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4FC2">
              <w:rPr>
                <w:rStyle w:val="CheckBoxChar"/>
                <w:color w:val="000000" w:themeColor="text1"/>
              </w:rPr>
              <w:instrText xml:space="preserve"> FORMCHECKBOX </w:instrText>
            </w:r>
            <w:r>
              <w:rPr>
                <w:rStyle w:val="CheckBoxChar"/>
                <w:color w:val="000000" w:themeColor="text1"/>
              </w:rPr>
            </w:r>
            <w:r>
              <w:rPr>
                <w:rStyle w:val="CheckBoxChar"/>
                <w:color w:val="000000" w:themeColor="text1"/>
              </w:rPr>
              <w:fldChar w:fldCharType="separate"/>
            </w:r>
            <w:r w:rsidRPr="00984FC2">
              <w:rPr>
                <w:rStyle w:val="CheckBoxChar"/>
                <w:color w:val="000000" w:themeColor="text1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14:paraId="049B1967" w14:textId="0F22AC5B" w:rsidR="00FD5375" w:rsidRPr="00984FC2" w:rsidRDefault="00137430" w:rsidP="00137430">
            <w:pPr>
              <w:pStyle w:val="CheckBox"/>
              <w:jc w:val="left"/>
              <w:rPr>
                <w:color w:val="000000" w:themeColor="text1"/>
              </w:rPr>
            </w:pPr>
            <w:r>
              <w:t xml:space="preserve">              </w:t>
            </w:r>
          </w:p>
        </w:tc>
        <w:tc>
          <w:tcPr>
            <w:tcW w:w="1600" w:type="dxa"/>
            <w:shd w:val="clear" w:color="auto" w:fill="auto"/>
            <w:vAlign w:val="center"/>
          </w:tcPr>
          <w:p w14:paraId="4D2A3DBD" w14:textId="372B5A25" w:rsidR="00FD5375" w:rsidRPr="00984FC2" w:rsidRDefault="00FD5375" w:rsidP="00FD5375">
            <w:pPr>
              <w:pStyle w:val="CheckBox"/>
              <w:rPr>
                <w:color w:val="000000" w:themeColor="text1"/>
              </w:rPr>
            </w:pPr>
          </w:p>
        </w:tc>
      </w:tr>
      <w:tr w:rsidR="00A149E2" w:rsidRPr="002A733C" w14:paraId="086AB271" w14:textId="77777777" w:rsidTr="000B1810">
        <w:trPr>
          <w:gridAfter w:val="10"/>
          <w:wAfter w:w="13322" w:type="dxa"/>
          <w:trHeight w:hRule="exact" w:val="403"/>
        </w:trPr>
        <w:tc>
          <w:tcPr>
            <w:tcW w:w="1214" w:type="dxa"/>
            <w:vAlign w:val="center"/>
          </w:tcPr>
          <w:p w14:paraId="5D8DC425" w14:textId="77777777" w:rsidR="00A149E2" w:rsidRPr="00944ECC" w:rsidRDefault="00A149E2" w:rsidP="004B1269">
            <w:pPr>
              <w:pStyle w:val="Italic"/>
              <w:rPr>
                <w:rFonts w:ascii="Calibri" w:hAnsi="Calibri" w:cs="Calibri"/>
                <w:sz w:val="18"/>
                <w:szCs w:val="18"/>
              </w:rPr>
            </w:pPr>
            <w:r w:rsidRPr="00944ECC">
              <w:rPr>
                <w:rFonts w:ascii="Calibri" w:hAnsi="Calibri" w:cs="Calibri"/>
                <w:sz w:val="18"/>
                <w:szCs w:val="18"/>
              </w:rPr>
              <w:t>Comments</w:t>
            </w:r>
          </w:p>
        </w:tc>
        <w:tc>
          <w:tcPr>
            <w:tcW w:w="2188" w:type="dxa"/>
            <w:shd w:val="clear" w:color="auto" w:fill="auto"/>
            <w:vAlign w:val="center"/>
          </w:tcPr>
          <w:p w14:paraId="22AAAAE4" w14:textId="77777777" w:rsidR="00A149E2" w:rsidRPr="002219F3" w:rsidRDefault="00A149E2" w:rsidP="002219F3"/>
        </w:tc>
      </w:tr>
      <w:tr w:rsidR="00FD5375" w:rsidRPr="002A733C" w14:paraId="42944756" w14:textId="77777777" w:rsidTr="000B1810">
        <w:trPr>
          <w:gridAfter w:val="4"/>
          <w:wAfter w:w="5809" w:type="dxa"/>
          <w:trHeight w:hRule="exact" w:val="537"/>
        </w:trPr>
        <w:tc>
          <w:tcPr>
            <w:tcW w:w="3453" w:type="dxa"/>
            <w:gridSpan w:val="3"/>
            <w:vAlign w:val="center"/>
          </w:tcPr>
          <w:p w14:paraId="004C42B7" w14:textId="115AC66A" w:rsidR="00FD5375" w:rsidRPr="006A6A44" w:rsidRDefault="000B1810" w:rsidP="00FD5375">
            <w:pPr>
              <w:tabs>
                <w:tab w:val="left" w:pos="2610"/>
                <w:tab w:val="left" w:pos="5940"/>
                <w:tab w:val="left" w:pos="6210"/>
                <w:tab w:val="left" w:pos="7470"/>
                <w:tab w:val="left" w:pos="7740"/>
              </w:tabs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Mobile Testing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08A819A9" w14:textId="42D4FDD5" w:rsidR="00FD5375" w:rsidRPr="00984FC2" w:rsidRDefault="00FD5375" w:rsidP="00FD5375">
            <w:pPr>
              <w:pStyle w:val="CheckBox"/>
              <w:rPr>
                <w:color w:val="000000" w:themeColor="text1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33ED1E32" w14:textId="52C74CAA" w:rsidR="00FD5375" w:rsidRPr="00984FC2" w:rsidRDefault="00FD5375" w:rsidP="00FD5375">
            <w:pPr>
              <w:pStyle w:val="CheckBox"/>
              <w:rPr>
                <w:color w:val="000000" w:themeColor="text1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2AAC360E" w14:textId="5C01F33A" w:rsidR="00FD5375" w:rsidRPr="00984FC2" w:rsidRDefault="008E202F" w:rsidP="00FD5375">
            <w:pPr>
              <w:pStyle w:val="CheckBox"/>
              <w:rPr>
                <w:color w:val="000000" w:themeColor="text1"/>
              </w:rPr>
            </w:pPr>
            <w:r w:rsidRPr="00984FC2">
              <w:rPr>
                <w:rStyle w:val="CheckBoxChar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4FC2">
              <w:rPr>
                <w:rStyle w:val="CheckBoxChar"/>
                <w:color w:val="000000" w:themeColor="text1"/>
              </w:rPr>
              <w:instrText xml:space="preserve"> FORMCHECKBOX </w:instrText>
            </w:r>
            <w:r>
              <w:rPr>
                <w:rStyle w:val="CheckBoxChar"/>
                <w:color w:val="000000" w:themeColor="text1"/>
              </w:rPr>
            </w:r>
            <w:r>
              <w:rPr>
                <w:rStyle w:val="CheckBoxChar"/>
                <w:color w:val="000000" w:themeColor="text1"/>
              </w:rPr>
              <w:fldChar w:fldCharType="separate"/>
            </w:r>
            <w:r w:rsidRPr="00984FC2">
              <w:rPr>
                <w:rStyle w:val="CheckBoxChar"/>
                <w:color w:val="000000" w:themeColor="text1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14:paraId="2BA26FC5" w14:textId="363882D2" w:rsidR="00FD5375" w:rsidRPr="00984FC2" w:rsidRDefault="00FD5375" w:rsidP="00FD5375">
            <w:pPr>
              <w:pStyle w:val="CheckBox"/>
              <w:rPr>
                <w:color w:val="000000" w:themeColor="text1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14:paraId="11A6AF00" w14:textId="3332992E" w:rsidR="00FD5375" w:rsidRPr="00984FC2" w:rsidRDefault="00FD5375" w:rsidP="00FD5375">
            <w:pPr>
              <w:pStyle w:val="CheckBox"/>
              <w:rPr>
                <w:color w:val="000000" w:themeColor="text1"/>
              </w:rPr>
            </w:pPr>
          </w:p>
        </w:tc>
      </w:tr>
      <w:tr w:rsidR="00A149E2" w:rsidRPr="002A733C" w14:paraId="2E9C1661" w14:textId="77777777" w:rsidTr="000B1810">
        <w:trPr>
          <w:gridAfter w:val="10"/>
          <w:wAfter w:w="13322" w:type="dxa"/>
          <w:trHeight w:hRule="exact" w:val="403"/>
        </w:trPr>
        <w:tc>
          <w:tcPr>
            <w:tcW w:w="1214" w:type="dxa"/>
            <w:vAlign w:val="center"/>
          </w:tcPr>
          <w:p w14:paraId="4D819681" w14:textId="77777777" w:rsidR="00A149E2" w:rsidRPr="00944ECC" w:rsidRDefault="00A149E2" w:rsidP="004B1269">
            <w:pPr>
              <w:pStyle w:val="Italic"/>
              <w:rPr>
                <w:rFonts w:ascii="Calibri" w:hAnsi="Calibri" w:cs="Calibri"/>
                <w:sz w:val="18"/>
                <w:szCs w:val="18"/>
              </w:rPr>
            </w:pPr>
            <w:r w:rsidRPr="00944ECC">
              <w:rPr>
                <w:rFonts w:ascii="Calibri" w:hAnsi="Calibri" w:cs="Calibri"/>
                <w:sz w:val="18"/>
                <w:szCs w:val="18"/>
              </w:rPr>
              <w:t>Comments</w:t>
            </w:r>
          </w:p>
        </w:tc>
        <w:tc>
          <w:tcPr>
            <w:tcW w:w="2188" w:type="dxa"/>
            <w:shd w:val="clear" w:color="auto" w:fill="auto"/>
            <w:vAlign w:val="center"/>
          </w:tcPr>
          <w:p w14:paraId="7F77B65D" w14:textId="77777777" w:rsidR="00A149E2" w:rsidRPr="002219F3" w:rsidRDefault="00A149E2" w:rsidP="002219F3"/>
        </w:tc>
      </w:tr>
      <w:tr w:rsidR="00212276" w:rsidRPr="002A733C" w14:paraId="2A7ECDB4" w14:textId="77777777" w:rsidTr="000B1810">
        <w:trPr>
          <w:gridAfter w:val="4"/>
          <w:wAfter w:w="5809" w:type="dxa"/>
          <w:trHeight w:hRule="exact" w:val="944"/>
        </w:trPr>
        <w:tc>
          <w:tcPr>
            <w:tcW w:w="3453" w:type="dxa"/>
            <w:gridSpan w:val="3"/>
            <w:vAlign w:val="center"/>
          </w:tcPr>
          <w:p w14:paraId="3513662C" w14:textId="2B43F45C" w:rsidR="00212276" w:rsidRPr="006A6A44" w:rsidRDefault="000B1810" w:rsidP="000B1810">
            <w:pPr>
              <w:spacing w:before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Postman/</w:t>
            </w:r>
            <w:r w:rsidRPr="00840E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Rest API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44438525" w14:textId="2029818D" w:rsidR="00212276" w:rsidRPr="00984FC2" w:rsidRDefault="00212276" w:rsidP="002219F3">
            <w:pPr>
              <w:pStyle w:val="CheckBox"/>
              <w:rPr>
                <w:color w:val="000000" w:themeColor="text1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6D57AA24" w14:textId="735BBE35" w:rsidR="00212276" w:rsidRPr="00984FC2" w:rsidRDefault="00212276" w:rsidP="002219F3">
            <w:pPr>
              <w:pStyle w:val="CheckBox"/>
              <w:rPr>
                <w:color w:val="000000" w:themeColor="text1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57270EC7" w14:textId="51DCF187" w:rsidR="00212276" w:rsidRPr="00984FC2" w:rsidRDefault="008E202F" w:rsidP="002219F3">
            <w:pPr>
              <w:pStyle w:val="CheckBox"/>
              <w:rPr>
                <w:color w:val="000000" w:themeColor="text1"/>
              </w:rPr>
            </w:pPr>
            <w:r w:rsidRPr="00984FC2">
              <w:rPr>
                <w:rStyle w:val="CheckBoxChar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4FC2">
              <w:rPr>
                <w:rStyle w:val="CheckBoxChar"/>
                <w:color w:val="000000" w:themeColor="text1"/>
              </w:rPr>
              <w:instrText xml:space="preserve"> FORMCHECKBOX </w:instrText>
            </w:r>
            <w:r>
              <w:rPr>
                <w:rStyle w:val="CheckBoxChar"/>
                <w:color w:val="000000" w:themeColor="text1"/>
              </w:rPr>
            </w:r>
            <w:r>
              <w:rPr>
                <w:rStyle w:val="CheckBoxChar"/>
                <w:color w:val="000000" w:themeColor="text1"/>
              </w:rPr>
              <w:fldChar w:fldCharType="separate"/>
            </w:r>
            <w:r w:rsidRPr="00984FC2">
              <w:rPr>
                <w:rStyle w:val="CheckBoxChar"/>
                <w:color w:val="000000" w:themeColor="text1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14:paraId="106ED11F" w14:textId="219CFC1B" w:rsidR="00212276" w:rsidRPr="00984FC2" w:rsidRDefault="00212276" w:rsidP="002219F3">
            <w:pPr>
              <w:pStyle w:val="CheckBox"/>
              <w:rPr>
                <w:color w:val="000000" w:themeColor="text1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14:paraId="06594A29" w14:textId="7EE1B03A" w:rsidR="00212276" w:rsidRPr="00984FC2" w:rsidRDefault="00212276" w:rsidP="002219F3">
            <w:pPr>
              <w:pStyle w:val="CheckBox"/>
              <w:rPr>
                <w:color w:val="000000" w:themeColor="text1"/>
              </w:rPr>
            </w:pPr>
          </w:p>
        </w:tc>
      </w:tr>
      <w:tr w:rsidR="00A149E2" w:rsidRPr="002A733C" w14:paraId="0F76EBC6" w14:textId="77777777" w:rsidTr="000B1810">
        <w:trPr>
          <w:gridAfter w:val="10"/>
          <w:wAfter w:w="13322" w:type="dxa"/>
          <w:trHeight w:hRule="exact" w:val="403"/>
        </w:trPr>
        <w:tc>
          <w:tcPr>
            <w:tcW w:w="1214" w:type="dxa"/>
            <w:vAlign w:val="center"/>
          </w:tcPr>
          <w:p w14:paraId="5DA63ED1" w14:textId="77777777" w:rsidR="00A149E2" w:rsidRPr="00944ECC" w:rsidRDefault="00A149E2" w:rsidP="004B1269">
            <w:pPr>
              <w:pStyle w:val="Italic"/>
              <w:rPr>
                <w:rFonts w:ascii="Calibri" w:hAnsi="Calibri" w:cs="Calibri"/>
                <w:sz w:val="18"/>
                <w:szCs w:val="18"/>
              </w:rPr>
            </w:pPr>
            <w:r w:rsidRPr="00944ECC">
              <w:rPr>
                <w:rFonts w:ascii="Calibri" w:hAnsi="Calibri" w:cs="Calibri"/>
                <w:sz w:val="18"/>
                <w:szCs w:val="18"/>
              </w:rPr>
              <w:t>Comments</w:t>
            </w:r>
          </w:p>
        </w:tc>
        <w:tc>
          <w:tcPr>
            <w:tcW w:w="2188" w:type="dxa"/>
            <w:shd w:val="clear" w:color="auto" w:fill="auto"/>
            <w:vAlign w:val="center"/>
          </w:tcPr>
          <w:p w14:paraId="4DC4BC41" w14:textId="77777777" w:rsidR="00A149E2" w:rsidRPr="002219F3" w:rsidRDefault="00A149E2" w:rsidP="002219F3"/>
        </w:tc>
      </w:tr>
      <w:tr w:rsidR="00FD5375" w:rsidRPr="002A733C" w14:paraId="28B07C55" w14:textId="77777777" w:rsidTr="000B1810">
        <w:trPr>
          <w:gridAfter w:val="4"/>
          <w:wAfter w:w="5809" w:type="dxa"/>
          <w:trHeight w:hRule="exact" w:val="402"/>
        </w:trPr>
        <w:tc>
          <w:tcPr>
            <w:tcW w:w="3453" w:type="dxa"/>
            <w:gridSpan w:val="3"/>
            <w:vAlign w:val="center"/>
          </w:tcPr>
          <w:p w14:paraId="603FBC75" w14:textId="3BF6730B" w:rsidR="00FD5375" w:rsidRPr="006A6A44" w:rsidRDefault="000B1810" w:rsidP="000B1810">
            <w:pPr>
              <w:spacing w:before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Charles Proxy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082DB0D2" w14:textId="3B1FBDD4" w:rsidR="00FD5375" w:rsidRPr="00984FC2" w:rsidRDefault="00FD5375" w:rsidP="00FD5375">
            <w:pPr>
              <w:pStyle w:val="CheckBox"/>
              <w:rPr>
                <w:color w:val="000000" w:themeColor="text1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5BE5135F" w14:textId="4BC24F59" w:rsidR="00FD5375" w:rsidRPr="00984FC2" w:rsidRDefault="00FD5375" w:rsidP="00FD5375">
            <w:pPr>
              <w:pStyle w:val="CheckBox"/>
              <w:rPr>
                <w:color w:val="000000" w:themeColor="text1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E250E5B" w14:textId="04E11164" w:rsidR="00FD5375" w:rsidRPr="00984FC2" w:rsidRDefault="00FD5375" w:rsidP="00FD5375">
            <w:pPr>
              <w:pStyle w:val="CheckBox"/>
              <w:rPr>
                <w:color w:val="000000" w:themeColor="text1"/>
              </w:rPr>
            </w:pPr>
          </w:p>
        </w:tc>
        <w:tc>
          <w:tcPr>
            <w:tcW w:w="1466" w:type="dxa"/>
            <w:shd w:val="clear" w:color="auto" w:fill="FFFFFF" w:themeFill="background1"/>
            <w:vAlign w:val="center"/>
          </w:tcPr>
          <w:p w14:paraId="6EA4BA02" w14:textId="242AB2BE" w:rsidR="00FD5375" w:rsidRPr="00984FC2" w:rsidRDefault="008E202F" w:rsidP="00FD5375">
            <w:pPr>
              <w:pStyle w:val="CheckBox"/>
              <w:rPr>
                <w:color w:val="000000" w:themeColor="text1"/>
              </w:rPr>
            </w:pPr>
            <w:r w:rsidRPr="00984FC2">
              <w:rPr>
                <w:rStyle w:val="CheckBoxChar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4FC2">
              <w:rPr>
                <w:rStyle w:val="CheckBoxChar"/>
                <w:color w:val="000000" w:themeColor="text1"/>
              </w:rPr>
              <w:instrText xml:space="preserve"> FORMCHECKBOX </w:instrText>
            </w:r>
            <w:r>
              <w:rPr>
                <w:rStyle w:val="CheckBoxChar"/>
                <w:color w:val="000000" w:themeColor="text1"/>
              </w:rPr>
            </w:r>
            <w:r>
              <w:rPr>
                <w:rStyle w:val="CheckBoxChar"/>
                <w:color w:val="000000" w:themeColor="text1"/>
              </w:rPr>
              <w:fldChar w:fldCharType="separate"/>
            </w:r>
            <w:r w:rsidRPr="00984FC2">
              <w:rPr>
                <w:rStyle w:val="CheckBoxChar"/>
                <w:color w:val="000000" w:themeColor="text1"/>
              </w:rPr>
              <w:fldChar w:fldCharType="end"/>
            </w:r>
          </w:p>
        </w:tc>
        <w:tc>
          <w:tcPr>
            <w:tcW w:w="1600" w:type="dxa"/>
            <w:shd w:val="clear" w:color="auto" w:fill="auto"/>
            <w:vAlign w:val="center"/>
          </w:tcPr>
          <w:p w14:paraId="4080CFCB" w14:textId="525292B8" w:rsidR="00FD5375" w:rsidRPr="00984FC2" w:rsidRDefault="00FD5375" w:rsidP="00FD5375">
            <w:pPr>
              <w:pStyle w:val="CheckBox"/>
              <w:rPr>
                <w:color w:val="000000" w:themeColor="text1"/>
              </w:rPr>
            </w:pPr>
          </w:p>
        </w:tc>
      </w:tr>
      <w:tr w:rsidR="00A149E2" w:rsidRPr="002A733C" w14:paraId="105E70AC" w14:textId="77777777" w:rsidTr="000B1810">
        <w:trPr>
          <w:gridAfter w:val="10"/>
          <w:wAfter w:w="13322" w:type="dxa"/>
          <w:trHeight w:hRule="exact" w:val="403"/>
        </w:trPr>
        <w:tc>
          <w:tcPr>
            <w:tcW w:w="1214" w:type="dxa"/>
            <w:vAlign w:val="center"/>
          </w:tcPr>
          <w:p w14:paraId="159E9DB3" w14:textId="77777777" w:rsidR="00A149E2" w:rsidRPr="00944ECC" w:rsidRDefault="00A149E2" w:rsidP="004B1269">
            <w:pPr>
              <w:pStyle w:val="Italic"/>
              <w:rPr>
                <w:rFonts w:ascii="Calibri" w:hAnsi="Calibri" w:cs="Calibri"/>
                <w:sz w:val="18"/>
                <w:szCs w:val="18"/>
              </w:rPr>
            </w:pPr>
            <w:r w:rsidRPr="00944ECC">
              <w:rPr>
                <w:rFonts w:ascii="Calibri" w:hAnsi="Calibri" w:cs="Calibri"/>
                <w:sz w:val="18"/>
                <w:szCs w:val="18"/>
              </w:rPr>
              <w:t>Comments</w:t>
            </w:r>
          </w:p>
        </w:tc>
        <w:tc>
          <w:tcPr>
            <w:tcW w:w="2188" w:type="dxa"/>
            <w:shd w:val="clear" w:color="auto" w:fill="auto"/>
            <w:vAlign w:val="center"/>
          </w:tcPr>
          <w:p w14:paraId="0C695951" w14:textId="77777777" w:rsidR="00A149E2" w:rsidRDefault="00A149E2" w:rsidP="20EF8A42">
            <w:pPr>
              <w:spacing w:line="259" w:lineRule="auto"/>
              <w:rPr>
                <w:rFonts w:ascii="Calibri" w:hAnsi="Calibri" w:cs="Calibri"/>
                <w:color w:val="1F497D" w:themeColor="text2"/>
                <w:sz w:val="22"/>
                <w:szCs w:val="22"/>
              </w:rPr>
            </w:pPr>
          </w:p>
          <w:p w14:paraId="0114A72F" w14:textId="287ADC7C" w:rsidR="000B1810" w:rsidRPr="002219F3" w:rsidRDefault="000B1810" w:rsidP="20EF8A42">
            <w:pPr>
              <w:spacing w:line="259" w:lineRule="auto"/>
              <w:rPr>
                <w:rFonts w:ascii="Calibri" w:hAnsi="Calibri" w:cs="Calibri"/>
                <w:color w:val="1F497D" w:themeColor="text2"/>
                <w:sz w:val="22"/>
                <w:szCs w:val="22"/>
              </w:rPr>
            </w:pPr>
          </w:p>
        </w:tc>
      </w:tr>
      <w:tr w:rsidR="00FD5375" w:rsidRPr="002A733C" w14:paraId="3589CB0F" w14:textId="77777777" w:rsidTr="000B1810">
        <w:trPr>
          <w:gridAfter w:val="4"/>
          <w:wAfter w:w="5809" w:type="dxa"/>
          <w:trHeight w:hRule="exact" w:val="288"/>
        </w:trPr>
        <w:tc>
          <w:tcPr>
            <w:tcW w:w="3453" w:type="dxa"/>
            <w:gridSpan w:val="3"/>
            <w:vAlign w:val="center"/>
          </w:tcPr>
          <w:p w14:paraId="12152B9D" w14:textId="5529AE5D" w:rsidR="00FD5375" w:rsidRPr="006A6A44" w:rsidRDefault="000B1810" w:rsidP="000B1810">
            <w:pPr>
              <w:spacing w:before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Automation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5136DCB2" w14:textId="0E3A9AB5" w:rsidR="00FD5375" w:rsidRPr="00984FC2" w:rsidRDefault="00FD5375" w:rsidP="00FD5375">
            <w:pPr>
              <w:pStyle w:val="CheckBox"/>
              <w:rPr>
                <w:color w:val="000000" w:themeColor="text1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40BD72C4" w14:textId="606C0F3A" w:rsidR="00FD5375" w:rsidRPr="00984FC2" w:rsidRDefault="00FD5375" w:rsidP="000908D7">
            <w:pPr>
              <w:pStyle w:val="CheckBox"/>
              <w:jc w:val="left"/>
              <w:rPr>
                <w:color w:val="000000" w:themeColor="text1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3EE8A01F" w14:textId="1517EFAE" w:rsidR="00FD5375" w:rsidRPr="00984FC2" w:rsidRDefault="008E202F" w:rsidP="00FD5375">
            <w:pPr>
              <w:pStyle w:val="CheckBox"/>
              <w:rPr>
                <w:color w:val="000000" w:themeColor="text1"/>
              </w:rPr>
            </w:pPr>
            <w:r w:rsidRPr="00984FC2">
              <w:rPr>
                <w:rStyle w:val="CheckBoxChar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4FC2">
              <w:rPr>
                <w:rStyle w:val="CheckBoxChar"/>
                <w:color w:val="000000" w:themeColor="text1"/>
              </w:rPr>
              <w:instrText xml:space="preserve"> FORMCHECKBOX </w:instrText>
            </w:r>
            <w:r>
              <w:rPr>
                <w:rStyle w:val="CheckBoxChar"/>
                <w:color w:val="000000" w:themeColor="text1"/>
              </w:rPr>
            </w:r>
            <w:r>
              <w:rPr>
                <w:rStyle w:val="CheckBoxChar"/>
                <w:color w:val="000000" w:themeColor="text1"/>
              </w:rPr>
              <w:fldChar w:fldCharType="separate"/>
            </w:r>
            <w:r w:rsidRPr="00984FC2">
              <w:rPr>
                <w:rStyle w:val="CheckBoxChar"/>
                <w:color w:val="000000" w:themeColor="text1"/>
              </w:rPr>
              <w:fldChar w:fldCharType="end"/>
            </w:r>
          </w:p>
        </w:tc>
        <w:tc>
          <w:tcPr>
            <w:tcW w:w="1466" w:type="dxa"/>
            <w:shd w:val="clear" w:color="auto" w:fill="FFFFFF" w:themeFill="background1"/>
            <w:vAlign w:val="center"/>
          </w:tcPr>
          <w:p w14:paraId="7D5393B5" w14:textId="065A3576" w:rsidR="00FD5375" w:rsidRPr="00984FC2" w:rsidRDefault="00FD5375" w:rsidP="00FD5375">
            <w:pPr>
              <w:pStyle w:val="CheckBox"/>
              <w:rPr>
                <w:color w:val="000000" w:themeColor="text1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14:paraId="0A568DC7" w14:textId="44D372A3" w:rsidR="00FD5375" w:rsidRPr="00984FC2" w:rsidRDefault="00FD5375" w:rsidP="00FD5375">
            <w:pPr>
              <w:pStyle w:val="CheckBox"/>
              <w:rPr>
                <w:color w:val="000000" w:themeColor="text1"/>
              </w:rPr>
            </w:pPr>
          </w:p>
        </w:tc>
      </w:tr>
      <w:tr w:rsidR="00A149E2" w:rsidRPr="002A733C" w14:paraId="142A3EB5" w14:textId="77777777" w:rsidTr="000B1810">
        <w:trPr>
          <w:gridAfter w:val="10"/>
          <w:wAfter w:w="13322" w:type="dxa"/>
          <w:trHeight w:hRule="exact" w:val="403"/>
        </w:trPr>
        <w:tc>
          <w:tcPr>
            <w:tcW w:w="1214" w:type="dxa"/>
            <w:vAlign w:val="center"/>
          </w:tcPr>
          <w:p w14:paraId="023FC808" w14:textId="77777777" w:rsidR="00A149E2" w:rsidRPr="00944ECC" w:rsidRDefault="00A149E2" w:rsidP="004B1269">
            <w:pPr>
              <w:pStyle w:val="Italic"/>
              <w:rPr>
                <w:rFonts w:ascii="Calibri" w:hAnsi="Calibri" w:cs="Calibri"/>
                <w:sz w:val="18"/>
                <w:szCs w:val="18"/>
              </w:rPr>
            </w:pPr>
            <w:r w:rsidRPr="00944ECC">
              <w:rPr>
                <w:rFonts w:ascii="Calibri" w:hAnsi="Calibri" w:cs="Calibri"/>
                <w:sz w:val="18"/>
                <w:szCs w:val="18"/>
              </w:rPr>
              <w:t>Comments</w:t>
            </w:r>
          </w:p>
        </w:tc>
        <w:tc>
          <w:tcPr>
            <w:tcW w:w="2188" w:type="dxa"/>
            <w:shd w:val="clear" w:color="auto" w:fill="auto"/>
            <w:vAlign w:val="center"/>
          </w:tcPr>
          <w:p w14:paraId="63E99C9E" w14:textId="31E57833" w:rsidR="00A149E2" w:rsidRPr="002219F3" w:rsidRDefault="0026140C" w:rsidP="20EF8A42">
            <w:pPr>
              <w:spacing w:line="259" w:lineRule="auto"/>
              <w:rPr>
                <w:rFonts w:ascii="Calibri" w:hAnsi="Calibri" w:cs="Calibri"/>
                <w:color w:val="1F497D" w:themeColor="text2"/>
                <w:sz w:val="22"/>
                <w:szCs w:val="22"/>
              </w:rPr>
            </w:pPr>
            <w:r>
              <w:rPr>
                <w:rStyle w:val="CheckBoxChar"/>
                <w:color w:val="000000" w:themeColor="text1"/>
              </w:rPr>
              <w:t>No experience</w:t>
            </w:r>
          </w:p>
        </w:tc>
      </w:tr>
      <w:tr w:rsidR="000B1810" w:rsidRPr="002A733C" w14:paraId="7E8DB268" w14:textId="18867466" w:rsidTr="000B1810">
        <w:trPr>
          <w:trHeight w:hRule="exact" w:val="403"/>
        </w:trPr>
        <w:tc>
          <w:tcPr>
            <w:tcW w:w="1214" w:type="dxa"/>
            <w:vAlign w:val="center"/>
          </w:tcPr>
          <w:p w14:paraId="30EA905F" w14:textId="2F1F9E7A" w:rsidR="000B1810" w:rsidRPr="000B1810" w:rsidRDefault="000B1810" w:rsidP="000B1810">
            <w:pPr>
              <w:pStyle w:val="Italic"/>
              <w:rPr>
                <w:rFonts w:ascii="Calibri" w:hAnsi="Calibri" w:cs="Calibri"/>
                <w:b/>
                <w:bCs/>
                <w:i w:val="0"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i w:val="0"/>
                <w:iCs/>
                <w:sz w:val="18"/>
                <w:szCs w:val="18"/>
              </w:rPr>
              <w:t>AWS</w:t>
            </w:r>
          </w:p>
        </w:tc>
        <w:tc>
          <w:tcPr>
            <w:tcW w:w="2188" w:type="dxa"/>
            <w:shd w:val="clear" w:color="auto" w:fill="auto"/>
            <w:vAlign w:val="center"/>
          </w:tcPr>
          <w:p w14:paraId="31B16C1F" w14:textId="65873663" w:rsidR="000B1810" w:rsidRPr="002219F3" w:rsidRDefault="000B1810" w:rsidP="000B1810">
            <w:pPr>
              <w:spacing w:line="259" w:lineRule="auto"/>
              <w:rPr>
                <w:rFonts w:ascii="Calibri" w:hAnsi="Calibri" w:cs="Calibri"/>
                <w:color w:val="1F497D" w:themeColor="text2"/>
                <w:sz w:val="22"/>
                <w:szCs w:val="22"/>
              </w:rPr>
            </w:pPr>
            <w:r>
              <w:rPr>
                <w:rStyle w:val="CheckBoxChar"/>
                <w:color w:val="000000" w:themeColor="text1"/>
              </w:rPr>
              <w:t xml:space="preserve">                      </w:t>
            </w:r>
          </w:p>
        </w:tc>
        <w:tc>
          <w:tcPr>
            <w:tcW w:w="8879" w:type="dxa"/>
            <w:gridSpan w:val="7"/>
            <w:vAlign w:val="center"/>
          </w:tcPr>
          <w:p w14:paraId="792C2CBE" w14:textId="5B75D00D" w:rsidR="000B1810" w:rsidRPr="002A733C" w:rsidRDefault="000908D7" w:rsidP="000B1810">
            <w:pPr>
              <w:spacing w:before="0"/>
            </w:pPr>
            <w:r>
              <w:rPr>
                <w:rStyle w:val="CheckBoxChar"/>
                <w:color w:val="000000" w:themeColor="text1"/>
              </w:rPr>
              <w:t xml:space="preserve"> No experience</w:t>
            </w:r>
          </w:p>
        </w:tc>
        <w:tc>
          <w:tcPr>
            <w:tcW w:w="1481" w:type="dxa"/>
            <w:vAlign w:val="center"/>
          </w:tcPr>
          <w:p w14:paraId="2EBD5E00" w14:textId="05BDC708" w:rsidR="000B1810" w:rsidRPr="002A733C" w:rsidRDefault="000B1810" w:rsidP="000B1810">
            <w:pPr>
              <w:spacing w:before="0"/>
            </w:pPr>
            <w:r w:rsidRPr="00984FC2">
              <w:rPr>
                <w:rStyle w:val="CheckBoxChar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4FC2">
              <w:rPr>
                <w:rStyle w:val="CheckBoxChar"/>
                <w:color w:val="000000" w:themeColor="text1"/>
              </w:rPr>
              <w:instrText xml:space="preserve"> FORMCHECKBOX </w:instrText>
            </w:r>
            <w:r w:rsidR="00000000">
              <w:rPr>
                <w:rStyle w:val="CheckBoxChar"/>
                <w:color w:val="000000" w:themeColor="text1"/>
              </w:rPr>
            </w:r>
            <w:r w:rsidR="00000000">
              <w:rPr>
                <w:rStyle w:val="CheckBoxChar"/>
                <w:color w:val="000000" w:themeColor="text1"/>
              </w:rPr>
              <w:fldChar w:fldCharType="separate"/>
            </w:r>
            <w:r w:rsidRPr="00984FC2">
              <w:rPr>
                <w:rStyle w:val="CheckBoxChar"/>
                <w:color w:val="000000" w:themeColor="text1"/>
              </w:rPr>
              <w:fldChar w:fldCharType="end"/>
            </w:r>
          </w:p>
        </w:tc>
        <w:tc>
          <w:tcPr>
            <w:tcW w:w="1481" w:type="dxa"/>
            <w:vAlign w:val="center"/>
          </w:tcPr>
          <w:p w14:paraId="31CBEBE9" w14:textId="136F6E59" w:rsidR="000B1810" w:rsidRPr="002A733C" w:rsidRDefault="000B1810" w:rsidP="000B1810">
            <w:pPr>
              <w:spacing w:before="0"/>
            </w:pPr>
            <w:r w:rsidRPr="00984FC2">
              <w:rPr>
                <w:rStyle w:val="CheckBoxChar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4FC2">
              <w:rPr>
                <w:rStyle w:val="CheckBoxChar"/>
                <w:color w:val="000000" w:themeColor="text1"/>
              </w:rPr>
              <w:instrText xml:space="preserve"> FORMCHECKBOX </w:instrText>
            </w:r>
            <w:r w:rsidR="00000000">
              <w:rPr>
                <w:rStyle w:val="CheckBoxChar"/>
                <w:color w:val="000000" w:themeColor="text1"/>
              </w:rPr>
            </w:r>
            <w:r w:rsidR="00000000">
              <w:rPr>
                <w:rStyle w:val="CheckBoxChar"/>
                <w:color w:val="000000" w:themeColor="text1"/>
              </w:rPr>
              <w:fldChar w:fldCharType="separate"/>
            </w:r>
            <w:r w:rsidRPr="00984FC2">
              <w:rPr>
                <w:rStyle w:val="CheckBoxChar"/>
                <w:color w:val="000000" w:themeColor="text1"/>
              </w:rPr>
              <w:fldChar w:fldCharType="end"/>
            </w:r>
          </w:p>
        </w:tc>
        <w:tc>
          <w:tcPr>
            <w:tcW w:w="1481" w:type="dxa"/>
            <w:vAlign w:val="center"/>
          </w:tcPr>
          <w:p w14:paraId="77260F2D" w14:textId="6D48103A" w:rsidR="000B1810" w:rsidRPr="002A733C" w:rsidRDefault="000B1810" w:rsidP="000B1810">
            <w:pPr>
              <w:spacing w:before="0"/>
            </w:pPr>
            <w:r w:rsidRPr="00984FC2">
              <w:rPr>
                <w:rStyle w:val="CheckBoxChar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4FC2">
              <w:rPr>
                <w:rStyle w:val="CheckBoxChar"/>
                <w:color w:val="000000" w:themeColor="text1"/>
              </w:rPr>
              <w:instrText xml:space="preserve"> FORMCHECKBOX </w:instrText>
            </w:r>
            <w:r w:rsidR="00000000">
              <w:rPr>
                <w:rStyle w:val="CheckBoxChar"/>
                <w:color w:val="000000" w:themeColor="text1"/>
              </w:rPr>
            </w:r>
            <w:r w:rsidR="00000000">
              <w:rPr>
                <w:rStyle w:val="CheckBoxChar"/>
                <w:color w:val="000000" w:themeColor="text1"/>
              </w:rPr>
              <w:fldChar w:fldCharType="separate"/>
            </w:r>
            <w:r w:rsidRPr="00984FC2">
              <w:rPr>
                <w:rStyle w:val="CheckBoxChar"/>
                <w:color w:val="000000" w:themeColor="text1"/>
              </w:rPr>
              <w:fldChar w:fldCharType="end"/>
            </w:r>
          </w:p>
        </w:tc>
      </w:tr>
      <w:tr w:rsidR="000B1810" w:rsidRPr="002A733C" w14:paraId="3AE174D2" w14:textId="77777777" w:rsidTr="000B1810">
        <w:trPr>
          <w:gridAfter w:val="10"/>
          <w:wAfter w:w="13322" w:type="dxa"/>
          <w:trHeight w:hRule="exact" w:val="403"/>
        </w:trPr>
        <w:tc>
          <w:tcPr>
            <w:tcW w:w="1214" w:type="dxa"/>
            <w:vAlign w:val="center"/>
          </w:tcPr>
          <w:p w14:paraId="059D6983" w14:textId="51D28F53" w:rsidR="000B1810" w:rsidRDefault="000B1810" w:rsidP="000B1810">
            <w:pPr>
              <w:pStyle w:val="Italic"/>
              <w:rPr>
                <w:rFonts w:ascii="Calibri" w:hAnsi="Calibri" w:cs="Calibri"/>
                <w:sz w:val="18"/>
                <w:szCs w:val="18"/>
              </w:rPr>
            </w:pPr>
            <w:r w:rsidRPr="00944ECC">
              <w:rPr>
                <w:rFonts w:ascii="Calibri" w:hAnsi="Calibri" w:cs="Calibri"/>
                <w:sz w:val="18"/>
                <w:szCs w:val="18"/>
              </w:rPr>
              <w:t>Comments</w:t>
            </w:r>
          </w:p>
        </w:tc>
        <w:tc>
          <w:tcPr>
            <w:tcW w:w="2188" w:type="dxa"/>
            <w:shd w:val="clear" w:color="auto" w:fill="auto"/>
            <w:vAlign w:val="center"/>
          </w:tcPr>
          <w:p w14:paraId="02E589BB" w14:textId="77777777" w:rsidR="000B1810" w:rsidRPr="002219F3" w:rsidRDefault="000B1810" w:rsidP="000B1810">
            <w:pPr>
              <w:spacing w:line="259" w:lineRule="auto"/>
              <w:rPr>
                <w:rFonts w:ascii="Calibri" w:hAnsi="Calibri" w:cs="Calibri"/>
                <w:color w:val="1F497D" w:themeColor="text2"/>
                <w:sz w:val="22"/>
                <w:szCs w:val="22"/>
              </w:rPr>
            </w:pPr>
          </w:p>
        </w:tc>
      </w:tr>
    </w:tbl>
    <w:p w14:paraId="5E0DCFCC" w14:textId="38957347" w:rsidR="00CB3350" w:rsidRDefault="00FD5375" w:rsidP="00CB3350">
      <w:pPr>
        <w:pStyle w:val="Heading2"/>
        <w:rPr>
          <w:rFonts w:ascii="Calibri" w:hAnsi="Calibri" w:cs="Calibri"/>
        </w:rPr>
      </w:pPr>
      <w:r w:rsidRPr="00BD7C18">
        <w:rPr>
          <w:rFonts w:ascii="Calibri" w:hAnsi="Calibri" w:cs="Calibri"/>
        </w:rPr>
        <w:t>Interview S</w:t>
      </w:r>
      <w:r w:rsidR="00840E0C">
        <w:rPr>
          <w:rFonts w:ascii="Calibri" w:hAnsi="Calibri" w:cs="Calibri"/>
        </w:rPr>
        <w:t>tat</w:t>
      </w:r>
      <w:r w:rsidR="00CB3350">
        <w:rPr>
          <w:rFonts w:ascii="Calibri" w:hAnsi="Calibri" w:cs="Calibri"/>
        </w:rPr>
        <w:t>us</w:t>
      </w:r>
      <w:r w:rsidR="00CB3350">
        <w:rPr>
          <w:rFonts w:ascii="Calibri" w:hAnsi="Calibri" w:cs="Calibri"/>
        </w:rPr>
        <w:tab/>
      </w:r>
      <w:r w:rsidR="00CB3350">
        <w:rPr>
          <w:rFonts w:ascii="Calibri" w:hAnsi="Calibri" w:cs="Calibri"/>
        </w:rPr>
        <w:tab/>
      </w:r>
    </w:p>
    <w:p w14:paraId="78F35DE0" w14:textId="39A13E09" w:rsidR="00CB3350" w:rsidRPr="00CB3350" w:rsidRDefault="00CB3350" w:rsidP="00CB3350">
      <w:r>
        <w:t xml:space="preserve">Overall </w:t>
      </w:r>
      <w:r w:rsidR="008E202F">
        <w:t>Good. We can consider for client round.</w:t>
      </w:r>
    </w:p>
    <w:p w14:paraId="6A9FDE20" w14:textId="77777777" w:rsidR="00CB3350" w:rsidRPr="00CB3350" w:rsidRDefault="00CB3350" w:rsidP="00CB3350"/>
    <w:sectPr w:rsidR="00CB3350" w:rsidRPr="00CB3350" w:rsidSect="00D32AF4">
      <w:headerReference w:type="default" r:id="rId8"/>
      <w:pgSz w:w="12240" w:h="15840"/>
      <w:pgMar w:top="1080" w:right="72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3E24A" w14:textId="77777777" w:rsidR="00F41B7F" w:rsidRDefault="00F41B7F" w:rsidP="006A6A44">
      <w:pPr>
        <w:spacing w:before="0"/>
      </w:pPr>
      <w:r>
        <w:separator/>
      </w:r>
    </w:p>
  </w:endnote>
  <w:endnote w:type="continuationSeparator" w:id="0">
    <w:p w14:paraId="791A0266" w14:textId="77777777" w:rsidR="00F41B7F" w:rsidRDefault="00F41B7F" w:rsidP="006A6A4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B9F34" w14:textId="77777777" w:rsidR="00F41B7F" w:rsidRDefault="00F41B7F" w:rsidP="006A6A44">
      <w:pPr>
        <w:spacing w:before="0"/>
      </w:pPr>
      <w:r>
        <w:separator/>
      </w:r>
    </w:p>
  </w:footnote>
  <w:footnote w:type="continuationSeparator" w:id="0">
    <w:p w14:paraId="6E4D8F2A" w14:textId="77777777" w:rsidR="00F41B7F" w:rsidRDefault="00F41B7F" w:rsidP="006A6A4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8A6F8" w14:textId="7F9193F0" w:rsidR="00840E0C" w:rsidRDefault="00840E0C">
    <w:pPr>
      <w:pStyle w:val="Header"/>
    </w:pPr>
    <w:r>
      <w:rPr>
        <w:noProof/>
      </w:rPr>
      <w:drawing>
        <wp:inline distT="0" distB="0" distL="0" distR="0" wp14:anchorId="013884F7" wp14:editId="4A1822CA">
          <wp:extent cx="927100" cy="603250"/>
          <wp:effectExtent l="0" t="0" r="6350" b="6350"/>
          <wp:docPr id="4" name="Picture 4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7100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3CDF9A4B" wp14:editId="206815AE">
              <wp:extent cx="304800" cy="304800"/>
              <wp:effectExtent l="0" t="0" r="0" b="0"/>
              <wp:docPr id="3" name="Rectangle 3" descr="Innova Solution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26869DC" id="Rectangle 3" o:spid="_x0000_s1026" alt="Innova Solution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<o:lock v:ext="edit" aspectratio="t"/>
              <w10:anchorlock/>
            </v:rect>
          </w:pict>
        </mc:Fallback>
      </mc:AlternateContent>
    </w:r>
    <w:r>
      <w:rPr>
        <w:noProof/>
      </w:rPr>
      <w:t xml:space="preserve">                                       </w:t>
    </w:r>
    <w:r w:rsidRPr="00840E0C">
      <w:rPr>
        <w:b/>
        <w:bCs/>
        <w:noProof/>
        <w:sz w:val="36"/>
        <w:szCs w:val="36"/>
      </w:rPr>
      <w:t>Feedback Form</w:t>
    </w: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3680E"/>
    <w:multiLevelType w:val="hybridMultilevel"/>
    <w:tmpl w:val="722432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915ED"/>
    <w:multiLevelType w:val="multilevel"/>
    <w:tmpl w:val="97F29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424551">
    <w:abstractNumId w:val="9"/>
  </w:num>
  <w:num w:numId="2" w16cid:durableId="1256015629">
    <w:abstractNumId w:val="7"/>
  </w:num>
  <w:num w:numId="3" w16cid:durableId="935212643">
    <w:abstractNumId w:val="6"/>
  </w:num>
  <w:num w:numId="4" w16cid:durableId="1831603190">
    <w:abstractNumId w:val="5"/>
  </w:num>
  <w:num w:numId="5" w16cid:durableId="1579286540">
    <w:abstractNumId w:val="4"/>
  </w:num>
  <w:num w:numId="6" w16cid:durableId="26106555">
    <w:abstractNumId w:val="8"/>
  </w:num>
  <w:num w:numId="7" w16cid:durableId="880703440">
    <w:abstractNumId w:val="3"/>
  </w:num>
  <w:num w:numId="8" w16cid:durableId="60369865">
    <w:abstractNumId w:val="2"/>
  </w:num>
  <w:num w:numId="9" w16cid:durableId="1420910239">
    <w:abstractNumId w:val="1"/>
  </w:num>
  <w:num w:numId="10" w16cid:durableId="1163397158">
    <w:abstractNumId w:val="0"/>
  </w:num>
  <w:num w:numId="11" w16cid:durableId="2025394847">
    <w:abstractNumId w:val="11"/>
  </w:num>
  <w:num w:numId="12" w16cid:durableId="517813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75"/>
    <w:rsid w:val="00004E17"/>
    <w:rsid w:val="000071F7"/>
    <w:rsid w:val="0001397A"/>
    <w:rsid w:val="00013A1F"/>
    <w:rsid w:val="0002798A"/>
    <w:rsid w:val="000328C9"/>
    <w:rsid w:val="00040530"/>
    <w:rsid w:val="00052CD8"/>
    <w:rsid w:val="000565C2"/>
    <w:rsid w:val="00056F76"/>
    <w:rsid w:val="00073FED"/>
    <w:rsid w:val="00083002"/>
    <w:rsid w:val="00087B85"/>
    <w:rsid w:val="000908D7"/>
    <w:rsid w:val="000A01F1"/>
    <w:rsid w:val="000A1DA1"/>
    <w:rsid w:val="000A5751"/>
    <w:rsid w:val="000B1810"/>
    <w:rsid w:val="000C1163"/>
    <w:rsid w:val="000C6262"/>
    <w:rsid w:val="000D2539"/>
    <w:rsid w:val="000F2528"/>
    <w:rsid w:val="000F2DF4"/>
    <w:rsid w:val="000F6783"/>
    <w:rsid w:val="00101CD9"/>
    <w:rsid w:val="001059A0"/>
    <w:rsid w:val="00120C95"/>
    <w:rsid w:val="00137430"/>
    <w:rsid w:val="0013753E"/>
    <w:rsid w:val="0014663E"/>
    <w:rsid w:val="00166812"/>
    <w:rsid w:val="00171AAC"/>
    <w:rsid w:val="00180664"/>
    <w:rsid w:val="00185BA5"/>
    <w:rsid w:val="00195009"/>
    <w:rsid w:val="0019779B"/>
    <w:rsid w:val="00197F77"/>
    <w:rsid w:val="001E611C"/>
    <w:rsid w:val="00204E4E"/>
    <w:rsid w:val="00206E29"/>
    <w:rsid w:val="00212276"/>
    <w:rsid w:val="002219F3"/>
    <w:rsid w:val="00223D21"/>
    <w:rsid w:val="0022627D"/>
    <w:rsid w:val="002316FA"/>
    <w:rsid w:val="00250014"/>
    <w:rsid w:val="00254D4B"/>
    <w:rsid w:val="0026140C"/>
    <w:rsid w:val="00275BB5"/>
    <w:rsid w:val="00286F6A"/>
    <w:rsid w:val="00291C8C"/>
    <w:rsid w:val="002A1ECE"/>
    <w:rsid w:val="002A2510"/>
    <w:rsid w:val="002A55DD"/>
    <w:rsid w:val="002A733C"/>
    <w:rsid w:val="002B4D1D"/>
    <w:rsid w:val="002C10B1"/>
    <w:rsid w:val="002C481B"/>
    <w:rsid w:val="002C6DD3"/>
    <w:rsid w:val="002D222A"/>
    <w:rsid w:val="002D486E"/>
    <w:rsid w:val="002D5060"/>
    <w:rsid w:val="003076FD"/>
    <w:rsid w:val="00317005"/>
    <w:rsid w:val="00335259"/>
    <w:rsid w:val="00357854"/>
    <w:rsid w:val="00364939"/>
    <w:rsid w:val="00367104"/>
    <w:rsid w:val="003929F1"/>
    <w:rsid w:val="003A1B63"/>
    <w:rsid w:val="003A41A1"/>
    <w:rsid w:val="003B2326"/>
    <w:rsid w:val="003D4709"/>
    <w:rsid w:val="003F1D46"/>
    <w:rsid w:val="0042755B"/>
    <w:rsid w:val="00437ED0"/>
    <w:rsid w:val="00440CD8"/>
    <w:rsid w:val="00443837"/>
    <w:rsid w:val="0044663A"/>
    <w:rsid w:val="00450F66"/>
    <w:rsid w:val="00457C91"/>
    <w:rsid w:val="00461739"/>
    <w:rsid w:val="00461CB1"/>
    <w:rsid w:val="00464B05"/>
    <w:rsid w:val="00467865"/>
    <w:rsid w:val="0048685F"/>
    <w:rsid w:val="004A1437"/>
    <w:rsid w:val="004A4198"/>
    <w:rsid w:val="004A54EA"/>
    <w:rsid w:val="004B0578"/>
    <w:rsid w:val="004B1269"/>
    <w:rsid w:val="004C2FEE"/>
    <w:rsid w:val="004E1680"/>
    <w:rsid w:val="004E34C6"/>
    <w:rsid w:val="004F62AD"/>
    <w:rsid w:val="00501AE8"/>
    <w:rsid w:val="00504B65"/>
    <w:rsid w:val="005114CE"/>
    <w:rsid w:val="0052122B"/>
    <w:rsid w:val="00523911"/>
    <w:rsid w:val="00534624"/>
    <w:rsid w:val="00542885"/>
    <w:rsid w:val="00542D11"/>
    <w:rsid w:val="00550D27"/>
    <w:rsid w:val="005521A8"/>
    <w:rsid w:val="005557F6"/>
    <w:rsid w:val="00563778"/>
    <w:rsid w:val="005740B6"/>
    <w:rsid w:val="0058219E"/>
    <w:rsid w:val="005B4AE2"/>
    <w:rsid w:val="005C2EAB"/>
    <w:rsid w:val="005C3D49"/>
    <w:rsid w:val="005D78A3"/>
    <w:rsid w:val="005E63CC"/>
    <w:rsid w:val="005F6E87"/>
    <w:rsid w:val="005F758A"/>
    <w:rsid w:val="00613129"/>
    <w:rsid w:val="00614F1F"/>
    <w:rsid w:val="00617C65"/>
    <w:rsid w:val="00682C69"/>
    <w:rsid w:val="006A33B7"/>
    <w:rsid w:val="006A6A44"/>
    <w:rsid w:val="006D2635"/>
    <w:rsid w:val="006D779C"/>
    <w:rsid w:val="006E45EA"/>
    <w:rsid w:val="006E4F63"/>
    <w:rsid w:val="006E729E"/>
    <w:rsid w:val="00712449"/>
    <w:rsid w:val="007229D0"/>
    <w:rsid w:val="0073719B"/>
    <w:rsid w:val="007522F6"/>
    <w:rsid w:val="0075358E"/>
    <w:rsid w:val="007602AC"/>
    <w:rsid w:val="00774B67"/>
    <w:rsid w:val="00793AC6"/>
    <w:rsid w:val="007A71DE"/>
    <w:rsid w:val="007B0C75"/>
    <w:rsid w:val="007B199B"/>
    <w:rsid w:val="007B3AD0"/>
    <w:rsid w:val="007B6119"/>
    <w:rsid w:val="007C1DA0"/>
    <w:rsid w:val="007E2A15"/>
    <w:rsid w:val="007E56C4"/>
    <w:rsid w:val="007F07A7"/>
    <w:rsid w:val="00801E88"/>
    <w:rsid w:val="0080399E"/>
    <w:rsid w:val="008107D6"/>
    <w:rsid w:val="00840E0C"/>
    <w:rsid w:val="00841645"/>
    <w:rsid w:val="00852EC6"/>
    <w:rsid w:val="00883A1D"/>
    <w:rsid w:val="0088782D"/>
    <w:rsid w:val="008A0543"/>
    <w:rsid w:val="008A5026"/>
    <w:rsid w:val="008B24BB"/>
    <w:rsid w:val="008B57DD"/>
    <w:rsid w:val="008B7081"/>
    <w:rsid w:val="008D40FF"/>
    <w:rsid w:val="008E202F"/>
    <w:rsid w:val="008E5A6F"/>
    <w:rsid w:val="00902964"/>
    <w:rsid w:val="009126F8"/>
    <w:rsid w:val="00931D6E"/>
    <w:rsid w:val="00944ECC"/>
    <w:rsid w:val="0094790F"/>
    <w:rsid w:val="00966B90"/>
    <w:rsid w:val="00970607"/>
    <w:rsid w:val="009737B7"/>
    <w:rsid w:val="009802C4"/>
    <w:rsid w:val="00984FC2"/>
    <w:rsid w:val="00994EBB"/>
    <w:rsid w:val="009973A4"/>
    <w:rsid w:val="009976D9"/>
    <w:rsid w:val="00997A3E"/>
    <w:rsid w:val="009A4EA3"/>
    <w:rsid w:val="009A55DC"/>
    <w:rsid w:val="009C220D"/>
    <w:rsid w:val="009F4733"/>
    <w:rsid w:val="00A149E2"/>
    <w:rsid w:val="00A211B2"/>
    <w:rsid w:val="00A2727E"/>
    <w:rsid w:val="00A35524"/>
    <w:rsid w:val="00A4047E"/>
    <w:rsid w:val="00A42A63"/>
    <w:rsid w:val="00A518C2"/>
    <w:rsid w:val="00A53517"/>
    <w:rsid w:val="00A64340"/>
    <w:rsid w:val="00A72DC6"/>
    <w:rsid w:val="00A74D9D"/>
    <w:rsid w:val="00A74F99"/>
    <w:rsid w:val="00A82BA3"/>
    <w:rsid w:val="00A94ACC"/>
    <w:rsid w:val="00AC043A"/>
    <w:rsid w:val="00AD0DEB"/>
    <w:rsid w:val="00AE093D"/>
    <w:rsid w:val="00AE69CC"/>
    <w:rsid w:val="00AE6FA4"/>
    <w:rsid w:val="00AF41AD"/>
    <w:rsid w:val="00B03907"/>
    <w:rsid w:val="00B11811"/>
    <w:rsid w:val="00B311E1"/>
    <w:rsid w:val="00B37307"/>
    <w:rsid w:val="00B43970"/>
    <w:rsid w:val="00B4735C"/>
    <w:rsid w:val="00B60C88"/>
    <w:rsid w:val="00B90EC2"/>
    <w:rsid w:val="00B93272"/>
    <w:rsid w:val="00B94A69"/>
    <w:rsid w:val="00BA268F"/>
    <w:rsid w:val="00BB4EAF"/>
    <w:rsid w:val="00BC1BFE"/>
    <w:rsid w:val="00BD7C18"/>
    <w:rsid w:val="00BF0EFC"/>
    <w:rsid w:val="00C07137"/>
    <w:rsid w:val="00C079CA"/>
    <w:rsid w:val="00C34772"/>
    <w:rsid w:val="00C47D81"/>
    <w:rsid w:val="00C5291B"/>
    <w:rsid w:val="00C5330F"/>
    <w:rsid w:val="00C565EA"/>
    <w:rsid w:val="00C63303"/>
    <w:rsid w:val="00C67741"/>
    <w:rsid w:val="00C74647"/>
    <w:rsid w:val="00C76039"/>
    <w:rsid w:val="00C76480"/>
    <w:rsid w:val="00C80AD2"/>
    <w:rsid w:val="00C90CB7"/>
    <w:rsid w:val="00C92FD6"/>
    <w:rsid w:val="00CA1FDC"/>
    <w:rsid w:val="00CA28E6"/>
    <w:rsid w:val="00CB3350"/>
    <w:rsid w:val="00CB7227"/>
    <w:rsid w:val="00CD1532"/>
    <w:rsid w:val="00CD247C"/>
    <w:rsid w:val="00CE4C5F"/>
    <w:rsid w:val="00CF0338"/>
    <w:rsid w:val="00D03A13"/>
    <w:rsid w:val="00D14E73"/>
    <w:rsid w:val="00D32AF4"/>
    <w:rsid w:val="00D4274D"/>
    <w:rsid w:val="00D46CF0"/>
    <w:rsid w:val="00D6155E"/>
    <w:rsid w:val="00D8668A"/>
    <w:rsid w:val="00D90A75"/>
    <w:rsid w:val="00D92F8B"/>
    <w:rsid w:val="00DA4B5C"/>
    <w:rsid w:val="00DC47A2"/>
    <w:rsid w:val="00DE1551"/>
    <w:rsid w:val="00DE7FB7"/>
    <w:rsid w:val="00E124A2"/>
    <w:rsid w:val="00E20DDA"/>
    <w:rsid w:val="00E25555"/>
    <w:rsid w:val="00E32A8B"/>
    <w:rsid w:val="00E36054"/>
    <w:rsid w:val="00E37E7B"/>
    <w:rsid w:val="00E46E04"/>
    <w:rsid w:val="00E53619"/>
    <w:rsid w:val="00E87396"/>
    <w:rsid w:val="00E93EA5"/>
    <w:rsid w:val="00EB3AB9"/>
    <w:rsid w:val="00EB478A"/>
    <w:rsid w:val="00EC42A3"/>
    <w:rsid w:val="00ED0680"/>
    <w:rsid w:val="00EE3E53"/>
    <w:rsid w:val="00F02A61"/>
    <w:rsid w:val="00F22BB1"/>
    <w:rsid w:val="00F416FF"/>
    <w:rsid w:val="00F41B7F"/>
    <w:rsid w:val="00F6536E"/>
    <w:rsid w:val="00F81687"/>
    <w:rsid w:val="00F83033"/>
    <w:rsid w:val="00F966AA"/>
    <w:rsid w:val="00FB538F"/>
    <w:rsid w:val="00FC3071"/>
    <w:rsid w:val="00FC6D8A"/>
    <w:rsid w:val="00FD5375"/>
    <w:rsid w:val="00FD5902"/>
    <w:rsid w:val="00FE3C22"/>
    <w:rsid w:val="011BD914"/>
    <w:rsid w:val="0231B907"/>
    <w:rsid w:val="026041FF"/>
    <w:rsid w:val="0373B819"/>
    <w:rsid w:val="06574F99"/>
    <w:rsid w:val="08CF8383"/>
    <w:rsid w:val="08DF9F23"/>
    <w:rsid w:val="0E6A09B7"/>
    <w:rsid w:val="0FF8515F"/>
    <w:rsid w:val="13557116"/>
    <w:rsid w:val="136A28BC"/>
    <w:rsid w:val="141A23B0"/>
    <w:rsid w:val="15B5F411"/>
    <w:rsid w:val="16266D3D"/>
    <w:rsid w:val="16819FBB"/>
    <w:rsid w:val="18ED94D3"/>
    <w:rsid w:val="1A57ABF2"/>
    <w:rsid w:val="1BF37C53"/>
    <w:rsid w:val="1C0F10EC"/>
    <w:rsid w:val="1C47BC9C"/>
    <w:rsid w:val="1C680614"/>
    <w:rsid w:val="1CF0BCDD"/>
    <w:rsid w:val="1DD54979"/>
    <w:rsid w:val="202F8367"/>
    <w:rsid w:val="2076A942"/>
    <w:rsid w:val="20EF8A42"/>
    <w:rsid w:val="213EB05E"/>
    <w:rsid w:val="24898185"/>
    <w:rsid w:val="24CDA5D6"/>
    <w:rsid w:val="26C9E8B3"/>
    <w:rsid w:val="2735948E"/>
    <w:rsid w:val="27AD2E57"/>
    <w:rsid w:val="29AE8965"/>
    <w:rsid w:val="2C1B3FC5"/>
    <w:rsid w:val="32E13884"/>
    <w:rsid w:val="33DB43C5"/>
    <w:rsid w:val="33F4C563"/>
    <w:rsid w:val="36D6076F"/>
    <w:rsid w:val="3712E487"/>
    <w:rsid w:val="38AA5C27"/>
    <w:rsid w:val="39D08428"/>
    <w:rsid w:val="3A5F5DDE"/>
    <w:rsid w:val="3B82B0F9"/>
    <w:rsid w:val="3E07BB80"/>
    <w:rsid w:val="3F5D64B6"/>
    <w:rsid w:val="406665E9"/>
    <w:rsid w:val="42815764"/>
    <w:rsid w:val="442F2848"/>
    <w:rsid w:val="46FF1939"/>
    <w:rsid w:val="4836C401"/>
    <w:rsid w:val="487A7518"/>
    <w:rsid w:val="499F7348"/>
    <w:rsid w:val="4A707ED1"/>
    <w:rsid w:val="4B7C9F6C"/>
    <w:rsid w:val="4CAB113D"/>
    <w:rsid w:val="4D0CFE15"/>
    <w:rsid w:val="4ECAA6FC"/>
    <w:rsid w:val="518BE676"/>
    <w:rsid w:val="51D8174F"/>
    <w:rsid w:val="549837CD"/>
    <w:rsid w:val="57063A88"/>
    <w:rsid w:val="5B4A1260"/>
    <w:rsid w:val="5C868629"/>
    <w:rsid w:val="5D2B931D"/>
    <w:rsid w:val="60EDBF28"/>
    <w:rsid w:val="629AFFD5"/>
    <w:rsid w:val="62D4A76D"/>
    <w:rsid w:val="648CB0A7"/>
    <w:rsid w:val="6554FEA4"/>
    <w:rsid w:val="66144012"/>
    <w:rsid w:val="6A586A5F"/>
    <w:rsid w:val="6AE9D9B9"/>
    <w:rsid w:val="6B795EED"/>
    <w:rsid w:val="6FEBACAA"/>
    <w:rsid w:val="7305EEA7"/>
    <w:rsid w:val="74554258"/>
    <w:rsid w:val="795B03C4"/>
    <w:rsid w:val="7BBA78AC"/>
    <w:rsid w:val="7E3D6347"/>
    <w:rsid w:val="7FD933A8"/>
    <w:rsid w:val="7FFE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16F856"/>
  <w15:docId w15:val="{443EF6FE-AE37-43D5-A1DD-F52B7E3C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1269"/>
    <w:pPr>
      <w:spacing w:before="40"/>
    </w:pPr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qFormat/>
    <w:rsid w:val="002219F3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2219F3"/>
    <w:pPr>
      <w:shd w:val="clear" w:color="auto" w:fill="595959" w:themeFill="text1" w:themeFillTint="A6"/>
      <w:spacing w:before="200"/>
      <w:outlineLvl w:val="1"/>
    </w:pPr>
    <w:rPr>
      <w:b/>
      <w:color w:val="FFFFFF" w:themeColor="background1"/>
      <w:sz w:val="22"/>
      <w:szCs w:val="20"/>
    </w:rPr>
  </w:style>
  <w:style w:type="paragraph" w:styleId="Heading3">
    <w:name w:val="heading 3"/>
    <w:basedOn w:val="Normal"/>
    <w:next w:val="Normal"/>
    <w:qFormat/>
    <w:rsid w:val="002219F3"/>
    <w:pPr>
      <w:jc w:val="center"/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rsid w:val="002219F3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nhideWhenUsed/>
    <w:qFormat/>
    <w:rsid w:val="002219F3"/>
    <w:pPr>
      <w:outlineLvl w:val="4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219F3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rsid w:val="002219F3"/>
    <w:rPr>
      <w:rFonts w:asciiTheme="minorHAnsi" w:hAnsiTheme="minorHAnsi"/>
      <w:caps/>
      <w:sz w:val="16"/>
      <w:szCs w:val="24"/>
    </w:rPr>
  </w:style>
  <w:style w:type="paragraph" w:styleId="BalloonText">
    <w:name w:val="Balloon Text"/>
    <w:basedOn w:val="Normal"/>
    <w:semiHidden/>
    <w:unhideWhenUsed/>
    <w:rsid w:val="0002798A"/>
    <w:rPr>
      <w:rFonts w:cs="Tahoma"/>
      <w:szCs w:val="16"/>
    </w:rPr>
  </w:style>
  <w:style w:type="paragraph" w:customStyle="1" w:styleId="CheckBox">
    <w:name w:val="Check Box"/>
    <w:basedOn w:val="Normal"/>
    <w:link w:val="CheckBoxChar"/>
    <w:unhideWhenUsed/>
    <w:qFormat/>
    <w:rsid w:val="002219F3"/>
    <w:pPr>
      <w:jc w:val="center"/>
    </w:pPr>
    <w:rPr>
      <w:color w:val="999999"/>
    </w:rPr>
  </w:style>
  <w:style w:type="character" w:customStyle="1" w:styleId="CheckBoxChar">
    <w:name w:val="Check Box Char"/>
    <w:basedOn w:val="DefaultParagraphFont"/>
    <w:link w:val="CheckBox"/>
    <w:rsid w:val="004B1269"/>
    <w:rPr>
      <w:rFonts w:asciiTheme="minorHAnsi" w:hAnsiTheme="minorHAnsi"/>
      <w:color w:val="999999"/>
      <w:sz w:val="16"/>
      <w:szCs w:val="24"/>
    </w:rPr>
  </w:style>
  <w:style w:type="table" w:styleId="TableGrid">
    <w:name w:val="Table Grid"/>
    <w:basedOn w:val="TableNormal"/>
    <w:rsid w:val="00AD0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unhideWhenUsed/>
    <w:qFormat/>
    <w:rsid w:val="00AD0DEB"/>
    <w:pPr>
      <w:spacing w:before="0"/>
      <w:jc w:val="right"/>
    </w:pPr>
    <w:rPr>
      <w:rFonts w:asciiTheme="majorHAnsi" w:hAnsiTheme="majorHAnsi"/>
      <w:b/>
      <w:color w:val="404040" w:themeColor="text1" w:themeTint="BF"/>
      <w:sz w:val="28"/>
    </w:rPr>
  </w:style>
  <w:style w:type="paragraph" w:customStyle="1" w:styleId="Italic">
    <w:name w:val="Italic"/>
    <w:basedOn w:val="Heading4"/>
    <w:qFormat/>
    <w:rsid w:val="004B1269"/>
    <w:rPr>
      <w:b w:val="0"/>
      <w:i/>
    </w:rPr>
  </w:style>
  <w:style w:type="paragraph" w:styleId="Header">
    <w:name w:val="header"/>
    <w:basedOn w:val="Normal"/>
    <w:link w:val="HeaderChar"/>
    <w:unhideWhenUsed/>
    <w:rsid w:val="006A6A44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6A6A44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6A6A44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rsid w:val="006A6A44"/>
    <w:rPr>
      <w:rFonts w:asciiTheme="minorHAnsi" w:hAnsiTheme="minorHAnsi"/>
      <w:sz w:val="16"/>
      <w:szCs w:val="24"/>
    </w:rPr>
  </w:style>
  <w:style w:type="paragraph" w:styleId="NormalWeb">
    <w:name w:val="Normal (Web)"/>
    <w:basedOn w:val="Normal"/>
    <w:uiPriority w:val="99"/>
    <w:unhideWhenUsed/>
    <w:rsid w:val="00AE69CC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B3AD0"/>
    <w:pPr>
      <w:ind w:left="720"/>
      <w:contextualSpacing/>
    </w:pPr>
  </w:style>
  <w:style w:type="character" w:customStyle="1" w:styleId="ui-provider">
    <w:name w:val="ui-provider"/>
    <w:basedOn w:val="DefaultParagraphFont"/>
    <w:rsid w:val="00CB3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ali.kochhar\AppData\Roaming\Microsoft\Templates\Employee%20performance%20review%20form%20(shor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CBA236C-80BA-41AF-8C5B-991FBDDEC8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performance review form (short)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performance review form (short)</dc:title>
  <dc:creator>Deepali Kochhar</dc:creator>
  <cp:keywords/>
  <cp:lastModifiedBy>Jayaraman, Aswin</cp:lastModifiedBy>
  <cp:revision>2</cp:revision>
  <cp:lastPrinted>2018-03-22T14:05:00Z</cp:lastPrinted>
  <dcterms:created xsi:type="dcterms:W3CDTF">2023-06-07T07:15:00Z</dcterms:created>
  <dcterms:modified xsi:type="dcterms:W3CDTF">2023-06-07T07:15:00Z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TC060889521033</vt:lpwstr>
  </property>
</Properties>
</file>